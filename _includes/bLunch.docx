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48"/>
        <w:ind w:left="1211"/>
      </w:pP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IS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RO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40"/>
          <w:szCs w:val="4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L</w:t>
      </w:r>
      <w:r>
        <w:rPr>
          <w:rFonts w:cs="Times New Roman" w:hAnsi="Times New Roman" w:eastAsia="Times New Roman" w:ascii="Times New Roman"/>
          <w:b/>
          <w:spacing w:val="-25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NG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ME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NG</w:t>
      </w:r>
      <w:r>
        <w:rPr>
          <w:rFonts w:cs="Times New Roman" w:hAnsi="Times New Roman" w:eastAsia="Times New Roman" w:ascii="Times New Roman"/>
          <w:b/>
          <w:spacing w:val="-1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40"/>
          <w:szCs w:val="40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40"/>
          <w:szCs w:val="40"/>
        </w:rPr>
        <w:t>016</w:t>
      </w:r>
      <w:r>
        <w:rPr>
          <w:rFonts w:cs="Times New Roman" w:hAnsi="Times New Roman" w:eastAsia="Times New Roman" w:ascii="Times New Roman"/>
          <w:spacing w:val="0"/>
          <w:w w:val="100"/>
          <w:sz w:val="40"/>
          <w:szCs w:val="4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2358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358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Suns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b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.50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2358"/>
      </w:pP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ine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Rice,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358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Bor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2358"/>
      </w:pP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ild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ini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rin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b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Cheese,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rl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58"/>
      </w:pP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358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San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8.50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2358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illet,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Chili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uce,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illed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b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58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920" w:bottom="280" w:left="580" w:right="1520"/>
        </w:sectPr>
      </w:pPr>
      <w:r>
        <w:rPr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shape type="#_x0000_t75" style="position:absolute;margin-left:-80.228pt;margin-top:135.27pt;width:312.26pt;height:312.27pt;mso-position-horizontal-relative:page;mso-position-vertical-relative:page;z-index:-79">
            <v:imagedata o:title="" r:id="rId4"/>
          </v:shape>
        </w:pict>
      </w:r>
      <w:r>
        <w:pict>
          <v:shape type="#_x0000_t75" style="position:absolute;margin-left:198.2pt;margin-top:719.128pt;width:216pt;height:72.96pt;mso-position-horizontal-relative:page;mso-position-vertical-relative:page;z-index:-80">
            <v:imagedata o:title="" r:id="rId5"/>
          </v:shape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auto" w:line="259"/>
        <w:ind w:left="129" w:right="22"/>
      </w:pP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se</w:t>
      </w:r>
      <w:r>
        <w:rPr>
          <w:rFonts w:cs="Times New Roman" w:hAnsi="Times New Roman" w:eastAsia="Times New Roman" w:ascii="Times New Roman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fo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our</w:t>
      </w:r>
      <w:r>
        <w:rPr>
          <w:rFonts w:cs="Times New Roman" w:hAnsi="Times New Roman" w:eastAsia="Times New Roman" w:ascii="Times New Roman"/>
          <w:spacing w:val="-2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if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14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0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18"/>
          <w:szCs w:val="18"/>
        </w:rPr>
        <w:t>spec</w:t>
      </w:r>
      <w:r>
        <w:rPr>
          <w:rFonts w:cs="Times New Roman" w:hAnsi="Times New Roman" w:eastAsia="Times New Roman" w:ascii="Times New Roman"/>
          <w:spacing w:val="-2"/>
          <w:w w:val="10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-3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0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1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98" w:lineRule="auto" w:line="259"/>
        <w:ind w:left="91" w:right="-16"/>
      </w:pP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Con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12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4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3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or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8"/>
          <w:szCs w:val="18"/>
        </w:rPr>
        <w:t>un</w:t>
      </w:r>
      <w:r>
        <w:rPr>
          <w:rFonts w:cs="Times New Roman" w:hAnsi="Times New Roman" w:eastAsia="Times New Roman" w:ascii="Times New Roman"/>
          <w:spacing w:val="1"/>
          <w:w w:val="119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18"/>
          <w:szCs w:val="18"/>
        </w:rPr>
        <w:t>oo</w:t>
      </w:r>
      <w:r>
        <w:rPr>
          <w:rFonts w:cs="Times New Roman" w:hAnsi="Times New Roman" w:eastAsia="Times New Roman" w:ascii="Times New Roman"/>
          <w:spacing w:val="1"/>
          <w:w w:val="109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spacing w:val="0"/>
          <w:w w:val="1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im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5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19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18"/>
          <w:szCs w:val="18"/>
        </w:rPr>
        <w:t>ei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ou</w:t>
      </w:r>
      <w:r>
        <w:rPr>
          <w:rFonts w:cs="Times New Roman" w:hAnsi="Times New Roman" w:eastAsia="Times New Roman" w:ascii="Times New Roman"/>
          <w:spacing w:val="3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1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5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2"/>
          <w:w w:val="10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18"/>
          <w:szCs w:val="18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SANDW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-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(served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6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esh</w:t>
      </w:r>
      <w:r>
        <w:rPr>
          <w:rFonts w:cs="Times New Roman" w:hAnsi="Times New Roman" w:eastAsia="Times New Roman" w:ascii="Times New Roman"/>
          <w:b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ru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rie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euben</w:t>
      </w:r>
      <w:r>
        <w:rPr>
          <w:rFonts w:cs="Times New Roman" w:hAnsi="Times New Roman" w:eastAsia="Times New Roman" w:ascii="Times New Roman"/>
          <w:b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rned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uer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ut,</w:t>
      </w:r>
      <w:r>
        <w:rPr>
          <w:rFonts w:cs="Times New Roman" w:hAnsi="Times New Roman" w:eastAsia="Times New Roman" w:ascii="Times New Roman"/>
          <w:b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rill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rble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b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rk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in,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Pi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les,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Yell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Cub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b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r,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Cheddar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Cheese,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che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uce,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pi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kl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nion,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1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che</w:t>
      </w:r>
      <w:r>
        <w:rPr>
          <w:rFonts w:cs="Times New Roman" w:hAnsi="Times New Roman" w:eastAsia="Times New Roman" w:ascii="Times New Roman"/>
          <w:b/>
          <w:i/>
          <w:spacing w:val="1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1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i/>
          <w:spacing w:val="-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1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SALAD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“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0"/>
          <w:w w:val="100"/>
          <w:sz w:val="28"/>
          <w:szCs w:val="28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5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eek</w:t>
      </w:r>
      <w:r>
        <w:rPr>
          <w:rFonts w:cs="Times New Roman" w:hAnsi="Times New Roman" w:eastAsia="Times New Roman" w:ascii="Times New Roman"/>
          <w:b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6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Cheese,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rb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nz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Red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nion,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Peppers,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ich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rill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gril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2.25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b/>
          <w:i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llet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</w:pP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ens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ith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ber,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inai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ette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ilk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nch</w:t>
      </w:r>
      <w:r>
        <w:rPr>
          <w:rFonts w:cs="Times New Roman" w:hAnsi="Times New Roman" w:eastAsia="Times New Roman" w:ascii="Times New Roman"/>
          <w:b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Dre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2240" w:h="15840"/>
      <w:pgMar w:top="920" w:bottom="280" w:left="580" w:right="1520"/>
      <w:cols w:num="2" w:equalWidth="off">
        <w:col w:w="1610" w:space="748"/>
        <w:col w:w="7782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