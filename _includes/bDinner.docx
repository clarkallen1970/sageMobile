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center"/>
        <w:spacing w:before="37"/>
        <w:ind w:left="940" w:right="2270"/>
      </w:pPr>
      <w:r>
        <w:rPr>
          <w:rFonts w:cs="Calibri" w:hAnsi="Calibri" w:eastAsia="Calibri" w:ascii="Calibri"/>
          <w:b/>
          <w:w w:val="97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97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"/>
          <w:w w:val="93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4"/>
          <w:sz w:val="28"/>
          <w:szCs w:val="28"/>
        </w:rPr>
        <w:t>et</w:t>
      </w:r>
      <w:r>
        <w:rPr>
          <w:rFonts w:cs="Calibri" w:hAnsi="Calibri" w:eastAsia="Calibri" w:ascii="Calibri"/>
          <w:b/>
          <w:spacing w:val="-1"/>
          <w:w w:val="104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12"/>
          <w:sz w:val="28"/>
          <w:szCs w:val="28"/>
        </w:rPr>
        <w:t>ze</w:t>
      </w:r>
      <w:r>
        <w:rPr>
          <w:rFonts w:cs="Calibri" w:hAnsi="Calibri" w:eastAsia="Calibri" w:ascii="Calibri"/>
          <w:b/>
          <w:spacing w:val="-3"/>
          <w:w w:val="112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108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90"/>
        <w:ind w:left="955" w:right="2288"/>
      </w:pPr>
      <w:r>
        <w:rPr>
          <w:rFonts w:cs="Calibri" w:hAnsi="Calibri" w:eastAsia="Calibri" w:ascii="Calibri"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-5"/>
          <w:w w:val="100"/>
          <w:sz w:val="28"/>
          <w:szCs w:val="28"/>
        </w:rPr>
        <w:t>k</w:t>
      </w:r>
      <w:r>
        <w:rPr>
          <w:rFonts w:cs="Calibri" w:hAnsi="Calibri" w:eastAsia="Calibri" w:ascii="Calibri"/>
          <w:spacing w:val="-14"/>
          <w:w w:val="100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te</w:t>
      </w:r>
      <w:r>
        <w:rPr>
          <w:rFonts w:cs="Calibri" w:hAnsi="Calibri" w:eastAsia="Calibri" w:ascii="Calibri"/>
          <w:spacing w:val="1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11"/>
          <w:sz w:val="28"/>
          <w:szCs w:val="28"/>
        </w:rPr>
        <w:t>wing</w:t>
      </w:r>
      <w:r>
        <w:rPr>
          <w:rFonts w:cs="Calibri" w:hAnsi="Calibri" w:eastAsia="Calibri" w:ascii="Calibri"/>
          <w:spacing w:val="0"/>
          <w:w w:val="111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ive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sley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794" w:right="2123"/>
      </w:pPr>
      <w:r>
        <w:rPr>
          <w:rFonts w:cs="Calibri" w:hAnsi="Calibri" w:eastAsia="Calibri" w:ascii="Calibri"/>
          <w:spacing w:val="-4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w</w:t>
      </w:r>
      <w:r>
        <w:rPr>
          <w:rFonts w:cs="Calibri" w:hAnsi="Calibri" w:eastAsia="Calibri" w:ascii="Calibri"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et</w:t>
      </w:r>
      <w:r>
        <w:rPr>
          <w:rFonts w:cs="Calibri" w:hAnsi="Calibri" w:eastAsia="Calibri" w:ascii="Calibri"/>
          <w:spacing w:val="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4"/>
          <w:sz w:val="28"/>
          <w:szCs w:val="28"/>
        </w:rPr>
        <w:t>br</w:t>
      </w:r>
      <w:r>
        <w:rPr>
          <w:rFonts w:cs="Calibri" w:hAnsi="Calibri" w:eastAsia="Calibri" w:ascii="Calibri"/>
          <w:spacing w:val="-3"/>
          <w:w w:val="104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4"/>
          <w:sz w:val="28"/>
          <w:szCs w:val="28"/>
        </w:rPr>
        <w:t>ads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8" w:lineRule="auto" w:line="292"/>
        <w:ind w:left="1127" w:right="2455" w:hanging="5"/>
      </w:pP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cabbage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"/>
        <w:ind w:left="1406" w:right="2733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leek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90"/>
        <w:ind w:left="1183" w:right="2514"/>
      </w:pPr>
      <w:r>
        <w:rPr>
          <w:rFonts w:cs="Calibri" w:hAnsi="Calibri" w:eastAsia="Calibri" w:ascii="Calibri"/>
          <w:w w:val="104"/>
          <w:sz w:val="28"/>
          <w:szCs w:val="28"/>
        </w:rPr>
        <w:t>D</w:t>
      </w:r>
      <w:r>
        <w:rPr>
          <w:rFonts w:cs="Calibri" w:hAnsi="Calibri" w:eastAsia="Calibri" w:ascii="Calibri"/>
          <w:spacing w:val="2"/>
          <w:w w:val="104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ck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99"/>
          <w:sz w:val="22"/>
          <w:szCs w:val="22"/>
        </w:rPr>
        <w:t>ti</w:t>
      </w:r>
      <w:r>
        <w:rPr>
          <w:rFonts w:cs="Calibri" w:hAnsi="Calibri" w:eastAsia="Calibri" w:ascii="Calibri"/>
          <w:i/>
          <w:color w:val="1F487C"/>
          <w:spacing w:val="-1"/>
          <w:w w:val="99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oke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ora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isée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91"/>
        <w:ind w:left="1157" w:right="2489" w:firstLine="2"/>
      </w:pPr>
      <w:r>
        <w:pict>
          <v:shape type="#_x0000_t75" style="position:absolute;margin-left:212.47pt;margin-top:92.4251pt;width:86.256pt;height:90.591pt;mso-position-horizontal-relative:page;mso-position-vertical-relative:paragraph;z-index:-53">
            <v:imagedata o:title="" r:id="rId4"/>
          </v:shape>
        </w:pict>
      </w:r>
      <w:r>
        <w:rPr>
          <w:rFonts w:cs="Calibri" w:hAnsi="Calibri" w:eastAsia="Calibri" w:ascii="Calibri"/>
          <w:spacing w:val="-15"/>
          <w:sz w:val="28"/>
          <w:szCs w:val="28"/>
        </w:rPr>
        <w:t>P</w:t>
      </w:r>
      <w:r>
        <w:rPr>
          <w:rFonts w:cs="Calibri" w:hAnsi="Calibri" w:eastAsia="Calibri" w:ascii="Calibri"/>
          <w:spacing w:val="1"/>
          <w:w w:val="103"/>
          <w:sz w:val="28"/>
          <w:szCs w:val="28"/>
        </w:rPr>
        <w:t>a</w:t>
      </w:r>
      <w:r>
        <w:rPr>
          <w:rFonts w:cs="Calibri" w:hAnsi="Calibri" w:eastAsia="Calibri" w:ascii="Calibri"/>
          <w:spacing w:val="-3"/>
          <w:w w:val="106"/>
          <w:sz w:val="28"/>
          <w:szCs w:val="28"/>
        </w:rPr>
        <w:t>s</w:t>
      </w:r>
      <w:r>
        <w:rPr>
          <w:rFonts w:cs="Calibri" w:hAnsi="Calibri" w:eastAsia="Calibri" w:ascii="Calibri"/>
          <w:spacing w:val="-14"/>
          <w:w w:val="125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3"/>
          <w:sz w:val="28"/>
          <w:szCs w:val="28"/>
        </w:rPr>
        <w:t>a</w:t>
      </w:r>
      <w:r>
        <w:rPr>
          <w:rFonts w:cs="Calibri" w:hAnsi="Calibri" w:eastAsia="Calibri" w:ascii="Calibri"/>
          <w:spacing w:val="0"/>
          <w:w w:val="103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eet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97"/>
          <w:sz w:val="22"/>
          <w:szCs w:val="22"/>
        </w:rPr>
        <w:t>ot</w:t>
      </w:r>
      <w:r>
        <w:rPr>
          <w:rFonts w:cs="Calibri" w:hAnsi="Calibri" w:eastAsia="Calibri" w:ascii="Calibri"/>
          <w:i/>
          <w:color w:val="1F487C"/>
          <w:spacing w:val="-1"/>
          <w:w w:val="97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lemon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97"/>
          <w:sz w:val="22"/>
          <w:szCs w:val="22"/>
        </w:rPr>
        <w:t>et</w:t>
      </w:r>
      <w:r>
        <w:rPr>
          <w:rFonts w:cs="Calibri" w:hAnsi="Calibri" w:eastAsia="Calibri" w:ascii="Calibri"/>
          <w:i/>
          <w:color w:val="1F487C"/>
          <w:spacing w:val="-1"/>
          <w:w w:val="97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5"/>
        <w:ind w:left="137" w:right="1341"/>
      </w:pPr>
      <w:r>
        <w:br w:type="column"/>
      </w:r>
      <w:r>
        <w:rPr>
          <w:rFonts w:cs="Calibri" w:hAnsi="Calibri" w:eastAsia="Calibri" w:ascii="Calibri"/>
          <w:b/>
          <w:spacing w:val="0"/>
          <w:w w:val="107"/>
          <w:sz w:val="28"/>
          <w:szCs w:val="28"/>
        </w:rPr>
        <w:t>Entrée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91"/>
        <w:ind w:left="61" w:right="1269"/>
      </w:pPr>
      <w:r>
        <w:rPr>
          <w:rFonts w:cs="Calibri" w:hAnsi="Calibri" w:eastAsia="Calibri" w:ascii="Calibri"/>
          <w:spacing w:val="-1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ile</w:t>
      </w:r>
      <w:r>
        <w:rPr>
          <w:rFonts w:cs="Calibri" w:hAnsi="Calibri" w:eastAsia="Calibri" w:ascii="Calibri"/>
          <w:spacing w:val="19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4"/>
          <w:sz w:val="28"/>
          <w:szCs w:val="28"/>
        </w:rPr>
        <w:t>Fish</w:t>
      </w:r>
      <w:r>
        <w:rPr>
          <w:rFonts w:cs="Calibri" w:hAnsi="Calibri" w:eastAsia="Calibri" w:ascii="Calibri"/>
          <w:spacing w:val="0"/>
          <w:w w:val="104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imp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orio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earl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87"/>
        <w:ind w:left="106" w:right="1316"/>
      </w:pPr>
      <w:r>
        <w:rPr>
          <w:rFonts w:cs="Calibri" w:hAnsi="Calibri" w:eastAsia="Calibri" w:ascii="Calibri"/>
          <w:spacing w:val="-1"/>
          <w:sz w:val="28"/>
          <w:szCs w:val="28"/>
        </w:rPr>
        <w:t>C</w:t>
      </w:r>
      <w:r>
        <w:rPr>
          <w:rFonts w:cs="Calibri" w:hAnsi="Calibri" w:eastAsia="Calibri" w:ascii="Calibri"/>
          <w:spacing w:val="-1"/>
          <w:w w:val="106"/>
          <w:sz w:val="28"/>
          <w:szCs w:val="28"/>
        </w:rPr>
        <w:t>h</w:t>
      </w:r>
      <w:r>
        <w:rPr>
          <w:rFonts w:cs="Calibri" w:hAnsi="Calibri" w:eastAsia="Calibri" w:ascii="Calibri"/>
          <w:spacing w:val="0"/>
          <w:w w:val="109"/>
          <w:sz w:val="28"/>
          <w:szCs w:val="28"/>
        </w:rPr>
        <w:t>i</w:t>
      </w:r>
      <w:r>
        <w:rPr>
          <w:rFonts w:cs="Calibri" w:hAnsi="Calibri" w:eastAsia="Calibri" w:ascii="Calibri"/>
          <w:spacing w:val="-1"/>
          <w:w w:val="109"/>
          <w:sz w:val="28"/>
          <w:szCs w:val="28"/>
        </w:rPr>
        <w:t>c</w:t>
      </w:r>
      <w:r>
        <w:rPr>
          <w:rFonts w:cs="Calibri" w:hAnsi="Calibri" w:eastAsia="Calibri" w:ascii="Calibri"/>
          <w:spacing w:val="0"/>
          <w:w w:val="96"/>
          <w:sz w:val="28"/>
          <w:szCs w:val="28"/>
        </w:rPr>
        <w:t>k</w:t>
      </w:r>
      <w:r>
        <w:rPr>
          <w:rFonts w:cs="Calibri" w:hAnsi="Calibri" w:eastAsia="Calibri" w:ascii="Calibri"/>
          <w:spacing w:val="-1"/>
          <w:w w:val="96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9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9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7" w:lineRule="auto" w:line="292"/>
        <w:ind w:left="-20" w:right="1185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290"/>
        <w:ind w:left="87" w:right="1293"/>
      </w:pPr>
      <w:r>
        <w:rPr>
          <w:rFonts w:cs="Calibri" w:hAnsi="Calibri" w:eastAsia="Calibri" w:ascii="Calibri"/>
          <w:spacing w:val="1"/>
          <w:sz w:val="28"/>
          <w:szCs w:val="28"/>
        </w:rPr>
        <w:t>B</w:t>
      </w:r>
      <w:r>
        <w:rPr>
          <w:rFonts w:cs="Calibri" w:hAnsi="Calibri" w:eastAsia="Calibri" w:ascii="Calibri"/>
          <w:spacing w:val="0"/>
          <w:w w:val="88"/>
          <w:sz w:val="28"/>
          <w:szCs w:val="28"/>
        </w:rPr>
        <w:t>e</w:t>
      </w:r>
      <w:r>
        <w:rPr>
          <w:rFonts w:cs="Calibri" w:hAnsi="Calibri" w:eastAsia="Calibri" w:ascii="Calibri"/>
          <w:spacing w:val="-1"/>
          <w:w w:val="88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36"/>
          <w:sz w:val="28"/>
          <w:szCs w:val="28"/>
        </w:rPr>
        <w:t>f</w:t>
      </w:r>
      <w:r>
        <w:rPr>
          <w:rFonts w:cs="Calibri" w:hAnsi="Calibri" w:eastAsia="Calibri" w:ascii="Calibri"/>
          <w:spacing w:val="0"/>
          <w:w w:val="136"/>
          <w:sz w:val="28"/>
          <w:szCs w:val="28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oxta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mushro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ish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4" w:lineRule="auto" w:line="294"/>
        <w:ind w:left="35" w:right="1242" w:firstLine="1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een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oth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257" w:right="1467"/>
      </w:pPr>
      <w:r>
        <w:rPr>
          <w:rFonts w:cs="Calibri" w:hAnsi="Calibri" w:eastAsia="Calibri" w:ascii="Calibri"/>
          <w:w w:val="114"/>
          <w:sz w:val="28"/>
          <w:szCs w:val="28"/>
        </w:rPr>
        <w:t>Po</w:t>
      </w:r>
      <w:r>
        <w:rPr>
          <w:rFonts w:cs="Calibri" w:hAnsi="Calibri" w:eastAsia="Calibri" w:ascii="Calibri"/>
          <w:spacing w:val="-1"/>
          <w:w w:val="114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4"/>
          <w:sz w:val="28"/>
          <w:szCs w:val="28"/>
        </w:rPr>
        <w:t>k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112" w:right="1322"/>
      </w:pPr>
      <w:r>
        <w:rPr>
          <w:rFonts w:cs="Calibri" w:hAnsi="Calibri" w:eastAsia="Calibri" w:ascii="Calibri"/>
          <w:i/>
          <w:color w:val="1F487C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position w:val="1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position w:val="1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60" w:lineRule="auto" w:line="293"/>
        <w:ind w:left="162" w:right="1369" w:hanging="5"/>
      </w:pP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vo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enta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tomat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ok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choy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sectPr>
      <w:type w:val="continuous"/>
      <w:pgSz w:w="10080" w:h="12960"/>
      <w:pgMar w:top="740" w:bottom="280" w:left="1400" w:right="1400"/>
      <w:cols w:num="2" w:equalWidth="off">
        <w:col w:w="4575" w:space="322"/>
        <w:col w:w="2383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