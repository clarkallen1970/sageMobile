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8"/>
          <w:szCs w:val="28"/>
        </w:rPr>
        <w:jc w:val="center"/>
        <w:spacing w:before="48"/>
        <w:ind w:left="1270" w:right="1679"/>
      </w:pPr>
      <w:r>
        <w:rPr>
          <w:rFonts w:cs="Calibri" w:hAnsi="Calibri" w:eastAsia="Calibri" w:ascii="Calibri"/>
          <w:spacing w:val="-4"/>
          <w:w w:val="100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spacing w:val="-4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nt</w:t>
      </w:r>
      <w:r>
        <w:rPr>
          <w:rFonts w:cs="Calibri" w:hAnsi="Calibri" w:eastAsia="Calibri" w:ascii="Calibri"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-2"/>
          <w:w w:val="100"/>
          <w:sz w:val="28"/>
          <w:szCs w:val="28"/>
        </w:rPr>
        <w:t>P</w:t>
      </w:r>
      <w:r>
        <w:rPr>
          <w:rFonts w:cs="Calibri" w:hAnsi="Calibri" w:eastAsia="Calibri" w:ascii="Calibri"/>
          <w:spacing w:val="-1"/>
          <w:w w:val="141"/>
          <w:sz w:val="28"/>
          <w:szCs w:val="28"/>
        </w:rPr>
        <w:t>r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ix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Fi</w:t>
      </w:r>
      <w:r>
        <w:rPr>
          <w:rFonts w:cs="Calibri" w:hAnsi="Calibri" w:eastAsia="Calibri" w:ascii="Calibri"/>
          <w:spacing w:val="1"/>
          <w:w w:val="100"/>
          <w:sz w:val="28"/>
          <w:szCs w:val="28"/>
        </w:rPr>
        <w:t>x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spacing w:val="0"/>
          <w:w w:val="92"/>
          <w:sz w:val="28"/>
          <w:szCs w:val="28"/>
        </w:rPr>
        <w:t>m</w:t>
      </w:r>
      <w:r>
        <w:rPr>
          <w:rFonts w:cs="Calibri" w:hAnsi="Calibri" w:eastAsia="Calibri" w:ascii="Calibri"/>
          <w:spacing w:val="-3"/>
          <w:w w:val="92"/>
          <w:sz w:val="28"/>
          <w:szCs w:val="28"/>
        </w:rPr>
        <w:t>e</w:t>
      </w:r>
      <w:r>
        <w:rPr>
          <w:rFonts w:cs="Calibri" w:hAnsi="Calibri" w:eastAsia="Calibri" w:ascii="Calibri"/>
          <w:spacing w:val="0"/>
          <w:w w:val="108"/>
          <w:sz w:val="28"/>
          <w:szCs w:val="28"/>
        </w:rPr>
        <w:t>nu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352" w:right="1761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eek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om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auto" w:line="392"/>
        <w:ind w:left="784" w:right="1192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creat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1F487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40"/>
        <w:ind w:left="1672" w:right="2081"/>
      </w:pP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t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h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i</w:t>
      </w:r>
      <w:r>
        <w:rPr>
          <w:rFonts w:cs="Calibri" w:hAnsi="Calibri" w:eastAsia="Calibri" w:ascii="Calibri"/>
          <w:i/>
          <w:color w:val="808080"/>
          <w:spacing w:val="-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ty</w:t>
      </w:r>
      <w:r>
        <w:rPr>
          <w:rFonts w:cs="Calibri" w:hAnsi="Calibri" w:eastAsia="Calibri" w:ascii="Calibri"/>
          <w:i/>
          <w:color w:val="808080"/>
          <w:spacing w:val="-4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d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lla</w:t>
      </w:r>
      <w:r>
        <w:rPr>
          <w:rFonts w:cs="Calibri" w:hAnsi="Calibri" w:eastAsia="Calibri" w:ascii="Calibri"/>
          <w:i/>
          <w:color w:val="808080"/>
          <w:spacing w:val="-1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s</w:t>
      </w:r>
      <w:r>
        <w:rPr>
          <w:rFonts w:cs="Calibri" w:hAnsi="Calibri" w:eastAsia="Calibri" w:ascii="Calibri"/>
          <w:i/>
          <w:color w:val="808080"/>
          <w:spacing w:val="-6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i/>
          <w:color w:val="808080"/>
          <w:spacing w:val="1"/>
          <w:w w:val="100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i/>
          <w:color w:val="808080"/>
          <w:spacing w:val="0"/>
          <w:w w:val="100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-4"/>
          <w:w w:val="100"/>
          <w:position w:val="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p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e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r</w:t>
      </w:r>
      <w:r>
        <w:rPr>
          <w:rFonts w:cs="Calibri" w:hAnsi="Calibri" w:eastAsia="Calibri" w:ascii="Calibri"/>
          <w:i/>
          <w:color w:val="808080"/>
          <w:spacing w:val="-1"/>
          <w:w w:val="99"/>
          <w:position w:val="1"/>
          <w:sz w:val="20"/>
          <w:szCs w:val="20"/>
        </w:rPr>
        <w:t>s</w:t>
      </w:r>
      <w:r>
        <w:rPr>
          <w:rFonts w:cs="Calibri" w:hAnsi="Calibri" w:eastAsia="Calibri" w:ascii="Calibri"/>
          <w:i/>
          <w:color w:val="808080"/>
          <w:spacing w:val="1"/>
          <w:w w:val="99"/>
          <w:position w:val="1"/>
          <w:sz w:val="20"/>
          <w:szCs w:val="20"/>
        </w:rPr>
        <w:t>o</w:t>
      </w:r>
      <w:r>
        <w:rPr>
          <w:rFonts w:cs="Calibri" w:hAnsi="Calibri" w:eastAsia="Calibri" w:ascii="Calibri"/>
          <w:i/>
          <w:color w:val="808080"/>
          <w:spacing w:val="0"/>
          <w:w w:val="99"/>
          <w:position w:val="1"/>
          <w:sz w:val="20"/>
          <w:szCs w:val="20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642" w:right="2049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5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3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0"/>
          <w:w w:val="100"/>
          <w:sz w:val="28"/>
          <w:szCs w:val="28"/>
        </w:rPr>
        <w:t>W</w:t>
      </w:r>
      <w:r>
        <w:rPr>
          <w:rFonts w:cs="Calibri" w:hAnsi="Calibri" w:eastAsia="Calibri" w:ascii="Calibri"/>
          <w:b/>
          <w:spacing w:val="0"/>
          <w:w w:val="107"/>
          <w:sz w:val="28"/>
          <w:szCs w:val="28"/>
        </w:rPr>
        <w:t>oock</w:t>
      </w:r>
      <w:r>
        <w:rPr>
          <w:rFonts w:cs="Calibri" w:hAnsi="Calibri" w:eastAsia="Calibri" w:ascii="Calibri"/>
          <w:b/>
          <w:spacing w:val="-2"/>
          <w:w w:val="107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1"/>
          <w:w w:val="108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11"/>
          <w:sz w:val="28"/>
          <w:szCs w:val="28"/>
        </w:rPr>
        <w:t>n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640" w:right="2048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&amp;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As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b/>
          <w:spacing w:val="4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6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-17"/>
          <w:w w:val="126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-2"/>
          <w:w w:val="109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95"/>
          <w:sz w:val="28"/>
          <w:szCs w:val="28"/>
        </w:rPr>
        <w:t>m</w:t>
      </w:r>
      <w:r>
        <w:rPr>
          <w:rFonts w:cs="Calibri" w:hAnsi="Calibri" w:eastAsia="Calibri" w:ascii="Calibri"/>
          <w:b/>
          <w:spacing w:val="-4"/>
          <w:w w:val="95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8"/>
          <w:sz w:val="28"/>
          <w:szCs w:val="28"/>
        </w:rPr>
        <w:t>s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ind w:left="1160" w:right="1568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Is</w:t>
      </w:r>
      <w:r>
        <w:rPr>
          <w:rFonts w:cs="Calibri" w:hAnsi="Calibri" w:eastAsia="Calibri" w:ascii="Calibri"/>
          <w:b/>
          <w:spacing w:val="7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ins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ired</w:t>
      </w:r>
      <w:r>
        <w:rPr>
          <w:rFonts w:cs="Calibri" w:hAnsi="Calibri" w:eastAsia="Calibri" w:ascii="Calibri"/>
          <w:b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7"/>
          <w:w w:val="100"/>
          <w:sz w:val="28"/>
          <w:szCs w:val="28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y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5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-3"/>
          <w:w w:val="105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1"/>
          <w:w w:val="152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7"/>
          <w:sz w:val="28"/>
          <w:szCs w:val="28"/>
        </w:rPr>
        <w:t>ia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-1"/>
          <w:w w:val="107"/>
          <w:sz w:val="28"/>
          <w:szCs w:val="28"/>
        </w:rPr>
        <w:t>h</w:t>
      </w:r>
      <w:r>
        <w:rPr>
          <w:rFonts w:cs="Calibri" w:hAnsi="Calibri" w:eastAsia="Calibri" w:ascii="Calibri"/>
          <w:b/>
          <w:spacing w:val="0"/>
          <w:w w:val="117"/>
          <w:sz w:val="28"/>
          <w:szCs w:val="28"/>
        </w:rPr>
        <w:t>ild</w:t>
      </w:r>
      <w:r>
        <w:rPr>
          <w:rFonts w:cs="Calibri" w:hAnsi="Calibri" w:eastAsia="Calibri" w:ascii="Calibri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1604" w:right="2009"/>
      </w:pP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1F487C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1F487C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color w:val="1F487C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color w:val="1F487C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5"/>
        <w:ind w:left="2140" w:right="2551"/>
      </w:pPr>
      <w:r>
        <w:rPr>
          <w:rFonts w:cs="Times New Roman" w:hAnsi="Times New Roman" w:eastAsia="Times New Roman" w:ascii="Times New Roman"/>
          <w:spacing w:val="-1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OBSTER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gras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guan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rnod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1918" w:right="2326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</w:t>
      </w:r>
      <w:r>
        <w:rPr>
          <w:rFonts w:cs="Times New Roman" w:hAnsi="Times New Roman" w:eastAsia="Times New Roman" w:ascii="Times New Roman"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3"/>
          <w:w w:val="10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3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015" w:right="2421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spr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garlic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6"/>
        <w:ind w:left="1927" w:right="2333" w:firstLine="3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apple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ddleh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fern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carrot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5"/>
        <w:ind w:left="2142" w:right="2551"/>
      </w:pPr>
      <w:r>
        <w:rPr>
          <w:rFonts w:cs="Times New Roman" w:hAnsi="Times New Roman" w:eastAsia="Times New Roman" w:ascii="Times New Roman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w w:val="101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1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1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1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arbor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338"/>
        <w:ind w:left="2364" w:right="2769" w:firstLine="1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sil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lemon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335"/>
        <w:ind w:left="2099" w:right="2506" w:firstLine="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EEF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quail</w:t>
      </w:r>
      <w:r>
        <w:rPr>
          <w:rFonts w:cs="Times New Roman" w:hAnsi="Times New Roman" w:eastAsia="Times New Roman" w:ascii="Times New Roman"/>
          <w:i/>
          <w:color w:val="1F487C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gg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arl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onion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i/>
          <w:color w:val="1F487C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7" w:lineRule="auto" w:line="338"/>
        <w:ind w:left="2150" w:right="2555" w:hanging="1"/>
      </w:pP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tomato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color w:val="1F487C"/>
          <w:spacing w:val="0"/>
          <w:w w:val="100"/>
          <w:sz w:val="24"/>
          <w:szCs w:val="24"/>
        </w:rPr>
        <w:t>mushroom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sectPr>
      <w:type w:val="continuous"/>
      <w:pgSz w:w="7920" w:h="17000"/>
      <w:pgMar w:top="700" w:bottom="280" w:left="1080" w:right="10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