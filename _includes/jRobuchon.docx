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center"/>
        <w:spacing w:before="48"/>
        <w:ind w:left="1270" w:right="1679"/>
      </w:pPr>
      <w:r>
        <w:rPr>
          <w:rFonts w:cs="Calibri" w:hAnsi="Calibri" w:eastAsia="Calibri" w:ascii="Calibri"/>
          <w:spacing w:val="-4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nt</w:t>
      </w:r>
      <w:r>
        <w:rPr>
          <w:rFonts w:cs="Calibri" w:hAnsi="Calibri" w:eastAsia="Calibri" w:ascii="Calibri"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1"/>
          <w:w w:val="141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ix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Fi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92"/>
          <w:sz w:val="28"/>
          <w:szCs w:val="28"/>
        </w:rPr>
        <w:t>m</w:t>
      </w:r>
      <w:r>
        <w:rPr>
          <w:rFonts w:cs="Calibri" w:hAnsi="Calibri" w:eastAsia="Calibri" w:ascii="Calibri"/>
          <w:spacing w:val="-3"/>
          <w:w w:val="92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nu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352" w:right="1761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eek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92"/>
        <w:ind w:left="784" w:right="1192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creat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1672" w:right="2081"/>
      </w:pP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h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ty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d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lla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-6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1"/>
          <w:w w:val="99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99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2038" w:right="2443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3"/>
          <w:sz w:val="28"/>
          <w:szCs w:val="28"/>
        </w:rPr>
        <w:t>Ken</w:t>
      </w:r>
      <w:r>
        <w:rPr>
          <w:rFonts w:cs="Calibri" w:hAnsi="Calibri" w:eastAsia="Calibri" w:ascii="Calibri"/>
          <w:b/>
          <w:spacing w:val="-2"/>
          <w:w w:val="103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414" w:right="1820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&amp;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3"/>
          <w:w w:val="113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2"/>
          <w:w w:val="110"/>
          <w:sz w:val="28"/>
          <w:szCs w:val="28"/>
        </w:rPr>
        <w:t>w</w:t>
      </w:r>
      <w:r>
        <w:rPr>
          <w:rFonts w:cs="Calibri" w:hAnsi="Calibri" w:eastAsia="Calibri" w:ascii="Calibri"/>
          <w:b/>
          <w:spacing w:val="0"/>
          <w:w w:val="102"/>
          <w:sz w:val="28"/>
          <w:szCs w:val="28"/>
        </w:rPr>
        <w:t>ns</w:t>
      </w:r>
      <w:r>
        <w:rPr>
          <w:rFonts w:cs="Calibri" w:hAnsi="Calibri" w:eastAsia="Calibri" w:ascii="Calibri"/>
          <w:b/>
          <w:spacing w:val="-1"/>
          <w:w w:val="102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9"/>
          <w:sz w:val="28"/>
          <w:szCs w:val="28"/>
        </w:rPr>
        <w:t>nd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895" w:right="1296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b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inspi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ed</w:t>
      </w:r>
      <w:r>
        <w:rPr>
          <w:rFonts w:cs="Calibri" w:hAnsi="Calibri" w:eastAsia="Calibri" w:ascii="Calibri"/>
          <w:b/>
          <w:spacing w:val="5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0"/>
          <w:w w:val="101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1"/>
          <w:w w:val="101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52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5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2"/>
          <w:w w:val="105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11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1"/>
          <w:w w:val="111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0"/>
          <w:w w:val="110"/>
          <w:sz w:val="28"/>
          <w:szCs w:val="28"/>
        </w:rPr>
        <w:t>hon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690" w:right="2096"/>
      </w:pP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6"/>
        <w:ind w:left="2183" w:right="2588" w:hanging="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wine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raspberry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roqu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fort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2078" w:right="2489" w:firstLine="3"/>
      </w:pPr>
      <w:r>
        <w:rPr>
          <w:rFonts w:cs="Times New Roman" w:hAnsi="Times New Roman" w:eastAsia="Times New Roman" w:ascii="Times New Roman"/>
          <w:spacing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pota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ddar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onion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6"/>
        <w:ind w:left="2274" w:right="2684" w:firstLine="2"/>
      </w:pPr>
      <w:r>
        <w:rPr>
          <w:rFonts w:cs="Times New Roman" w:hAnsi="Times New Roman" w:eastAsia="Times New Roman" w:ascii="Times New Roman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RK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daikon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ead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chi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antro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1852" w:right="226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grass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rice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338"/>
        <w:ind w:left="2342" w:right="2750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peas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ginger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sectPr>
      <w:type w:val="continuous"/>
      <w:pgSz w:w="7920" w:h="17000"/>
      <w:pgMar w:top="700" w:bottom="280" w:left="1080" w:right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