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8"/>
          <w:szCs w:val="28"/>
        </w:rPr>
        <w:jc w:val="center"/>
        <w:spacing w:before="48"/>
        <w:ind w:left="1270" w:right="1679"/>
      </w:pPr>
      <w:r>
        <w:rPr>
          <w:rFonts w:cs="Calibri" w:hAnsi="Calibri" w:eastAsia="Calibri" w:ascii="Calibri"/>
          <w:spacing w:val="-4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nt</w:t>
      </w:r>
      <w:r>
        <w:rPr>
          <w:rFonts w:cs="Calibri" w:hAnsi="Calibri" w:eastAsia="Calibri" w:ascii="Calibri"/>
          <w:spacing w:val="6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1"/>
          <w:w w:val="141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8"/>
          <w:sz w:val="28"/>
          <w:szCs w:val="28"/>
        </w:rPr>
        <w:t>ix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Fi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x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92"/>
          <w:sz w:val="28"/>
          <w:szCs w:val="28"/>
        </w:rPr>
        <w:t>m</w:t>
      </w:r>
      <w:r>
        <w:rPr>
          <w:rFonts w:cs="Calibri" w:hAnsi="Calibri" w:eastAsia="Calibri" w:ascii="Calibri"/>
          <w:spacing w:val="-3"/>
          <w:w w:val="92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8"/>
          <w:sz w:val="28"/>
          <w:szCs w:val="28"/>
        </w:rPr>
        <w:t>nu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352" w:right="1761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eek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392"/>
        <w:ind w:left="784" w:right="1192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ted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creat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lti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40"/>
        <w:ind w:left="1672" w:right="2081"/>
      </w:pP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t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h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i</w:t>
      </w:r>
      <w:r>
        <w:rPr>
          <w:rFonts w:cs="Calibri" w:hAnsi="Calibri" w:eastAsia="Calibri" w:ascii="Calibri"/>
          <w:i/>
          <w:color w:val="808080"/>
          <w:spacing w:val="-1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ty</w:t>
      </w:r>
      <w:r>
        <w:rPr>
          <w:rFonts w:cs="Calibri" w:hAnsi="Calibri" w:eastAsia="Calibri" w:ascii="Calibri"/>
          <w:i/>
          <w:color w:val="808080"/>
          <w:spacing w:val="-4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d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o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lla</w:t>
      </w:r>
      <w:r>
        <w:rPr>
          <w:rFonts w:cs="Calibri" w:hAnsi="Calibri" w:eastAsia="Calibri" w:ascii="Calibri"/>
          <w:i/>
          <w:color w:val="808080"/>
          <w:spacing w:val="-1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s</w:t>
      </w:r>
      <w:r>
        <w:rPr>
          <w:rFonts w:cs="Calibri" w:hAnsi="Calibri" w:eastAsia="Calibri" w:ascii="Calibri"/>
          <w:i/>
          <w:color w:val="808080"/>
          <w:spacing w:val="-6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p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-4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p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-1"/>
          <w:w w:val="99"/>
          <w:position w:val="1"/>
          <w:sz w:val="20"/>
          <w:szCs w:val="20"/>
        </w:rPr>
        <w:t>s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o</w:t>
      </w:r>
      <w:r>
        <w:rPr>
          <w:rFonts w:cs="Calibri" w:hAnsi="Calibri" w:eastAsia="Calibri" w:ascii="Calibri"/>
          <w:i/>
          <w:color w:val="808080"/>
          <w:spacing w:val="0"/>
          <w:w w:val="99"/>
          <w:position w:val="1"/>
          <w:sz w:val="20"/>
          <w:szCs w:val="20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1976" w:right="2381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J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4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95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-5"/>
          <w:w w:val="95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1"/>
          <w:w w:val="108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8"/>
          <w:w w:val="152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1489" w:right="1895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&amp;</w:t>
      </w:r>
      <w:r>
        <w:rPr>
          <w:rFonts w:cs="Calibri" w:hAnsi="Calibri" w:eastAsia="Calibri" w:ascii="Calibri"/>
          <w:b/>
          <w:spacing w:val="-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J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red</w:t>
      </w:r>
      <w:r>
        <w:rPr>
          <w:rFonts w:cs="Calibri" w:hAnsi="Calibri" w:eastAsia="Calibri" w:ascii="Calibri"/>
          <w:b/>
          <w:spacing w:val="5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12"/>
          <w:sz w:val="28"/>
          <w:szCs w:val="28"/>
        </w:rPr>
        <w:t>ivin</w:t>
      </w:r>
      <w:r>
        <w:rPr>
          <w:rFonts w:cs="Calibri" w:hAnsi="Calibri" w:eastAsia="Calibri" w:ascii="Calibri"/>
          <w:b/>
          <w:spacing w:val="-1"/>
          <w:w w:val="112"/>
          <w:sz w:val="28"/>
          <w:szCs w:val="28"/>
        </w:rPr>
        <w:t>g</w:t>
      </w:r>
      <w:r>
        <w:rPr>
          <w:rFonts w:cs="Calibri" w:hAnsi="Calibri" w:eastAsia="Calibri" w:ascii="Calibri"/>
          <w:b/>
          <w:spacing w:val="-8"/>
          <w:w w:val="108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-7"/>
          <w:w w:val="126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12"/>
          <w:sz w:val="28"/>
          <w:szCs w:val="28"/>
        </w:rPr>
        <w:t>on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1069" w:right="1475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Is</w:t>
      </w:r>
      <w:r>
        <w:rPr>
          <w:rFonts w:cs="Calibri" w:hAnsi="Calibri" w:eastAsia="Calibri" w:ascii="Calibri"/>
          <w:b/>
          <w:spacing w:val="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ins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ired</w:t>
      </w:r>
      <w:r>
        <w:rPr>
          <w:rFonts w:cs="Calibri" w:hAnsi="Calibri" w:eastAsia="Calibri" w:ascii="Calibri"/>
          <w:b/>
          <w:spacing w:val="6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7"/>
          <w:w w:val="100"/>
          <w:sz w:val="28"/>
          <w:szCs w:val="28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y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7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-6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ul</w:t>
      </w:r>
      <w:r>
        <w:rPr>
          <w:rFonts w:cs="Calibri" w:hAnsi="Calibri" w:eastAsia="Calibri" w:ascii="Calibri"/>
          <w:b/>
          <w:spacing w:val="5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b/>
          <w:spacing w:val="0"/>
          <w:w w:val="113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-1"/>
          <w:w w:val="113"/>
          <w:sz w:val="28"/>
          <w:szCs w:val="28"/>
        </w:rPr>
        <w:t>c</w:t>
      </w:r>
      <w:r>
        <w:rPr>
          <w:rFonts w:cs="Calibri" w:hAnsi="Calibri" w:eastAsia="Calibri" w:ascii="Calibri"/>
          <w:b/>
          <w:spacing w:val="0"/>
          <w:w w:val="108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-1"/>
          <w:w w:val="108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0"/>
          <w:w w:val="88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589" w:right="1996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5"/>
        <w:ind w:left="2318" w:right="2727"/>
      </w:pPr>
      <w:r>
        <w:rPr>
          <w:rFonts w:cs="Times New Roman" w:hAnsi="Times New Roman" w:eastAsia="Times New Roman" w:ascii="Times New Roman"/>
          <w:spacing w:val="-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UCK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6"/>
        <w:ind w:left="2248" w:right="2657" w:firstLine="1"/>
      </w:pPr>
      <w:r>
        <w:rPr>
          <w:rFonts w:cs="Times New Roman" w:hAnsi="Times New Roman" w:eastAsia="Times New Roman" w:ascii="Times New Roman"/>
          <w:spacing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GG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carrot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haz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lnut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lemon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arugula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240" w:right="2649"/>
      </w:pPr>
      <w:r>
        <w:rPr>
          <w:rFonts w:cs="Times New Roman" w:hAnsi="Times New Roman" w:eastAsia="Times New Roman" w:ascii="Times New Roman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QUAB</w:t>
      </w:r>
      <w:r>
        <w:rPr>
          <w:rFonts w:cs="Times New Roman" w:hAnsi="Times New Roman" w:eastAsia="Times New Roman" w:ascii="Times New Roman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38" w:right="2848"/>
      </w:pP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8"/>
        <w:ind w:left="2368" w:right="2776" w:firstLine="4"/>
      </w:pP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onion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4"/>
        <w:ind w:left="1871" w:right="2282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EEF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rose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8" w:lineRule="auto" w:line="338"/>
        <w:ind w:left="2155" w:right="2564" w:firstLine="5"/>
      </w:pP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onion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asparagus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pota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gru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sectPr>
      <w:type w:val="continuous"/>
      <w:pgSz w:w="7920" w:h="17000"/>
      <w:pgMar w:top="700" w:bottom="280" w:left="1080" w:right="10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